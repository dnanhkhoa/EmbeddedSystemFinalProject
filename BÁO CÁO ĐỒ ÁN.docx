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1D7E" w:rsidRDefault="00F26756" w:rsidP="003037B2">
      <w:pPr>
        <w:pStyle w:val="Title"/>
      </w:pPr>
      <w:r w:rsidRPr="009B1C6D">
        <w:t>BÁO CÁO ĐỒ ÁN – HỆ THỐNG NHÚNG</w:t>
      </w:r>
    </w:p>
    <w:p w:rsidR="00CB7E85" w:rsidRPr="00CB7E85" w:rsidRDefault="00CB7E85" w:rsidP="003037B2">
      <w:pPr>
        <w:jc w:val="right"/>
      </w:pPr>
      <w:r>
        <w:t>GI</w:t>
      </w:r>
      <w:r w:rsidR="007B0B0E">
        <w:t>ÁO VIÊN: CHUNG QUANG KHÁNH</w:t>
      </w:r>
    </w:p>
    <w:p w:rsidR="00751D7E" w:rsidRPr="00321A10" w:rsidRDefault="009B1C6D">
      <w:pPr>
        <w:pStyle w:val="Heading1"/>
        <w:rPr>
          <w:sz w:val="28"/>
        </w:rPr>
      </w:pPr>
      <w:r w:rsidRPr="00321A10">
        <w:rPr>
          <w:sz w:val="28"/>
        </w:rPr>
        <w:t>thông tin nhóm</w:t>
      </w:r>
    </w:p>
    <w:p w:rsidR="00751D7E" w:rsidRPr="00321A10" w:rsidRDefault="009B1C6D">
      <w:pPr>
        <w:rPr>
          <w:b/>
          <w:sz w:val="28"/>
        </w:rPr>
      </w:pPr>
      <w:r w:rsidRPr="00321A10">
        <w:rPr>
          <w:b/>
          <w:sz w:val="28"/>
        </w:rPr>
        <w:t>Thành viên 1:</w:t>
      </w:r>
    </w:p>
    <w:p w:rsidR="009B1C6D" w:rsidRPr="00321A10" w:rsidRDefault="009B1C6D" w:rsidP="00321A10">
      <w:pPr>
        <w:spacing w:before="0" w:after="0"/>
        <w:jc w:val="both"/>
        <w:rPr>
          <w:sz w:val="28"/>
        </w:rPr>
      </w:pPr>
      <w:r w:rsidRPr="00321A10">
        <w:rPr>
          <w:sz w:val="28"/>
        </w:rPr>
        <w:t>Họ tên: Dương Nguyễn Anh Khoa</w:t>
      </w:r>
    </w:p>
    <w:p w:rsidR="009B1C6D" w:rsidRPr="00321A10" w:rsidRDefault="009B1C6D" w:rsidP="00321A10">
      <w:pPr>
        <w:spacing w:before="0" w:after="0"/>
        <w:rPr>
          <w:sz w:val="28"/>
        </w:rPr>
      </w:pPr>
      <w:r w:rsidRPr="00321A10">
        <w:rPr>
          <w:sz w:val="28"/>
        </w:rPr>
        <w:t>Mssv: 1312288</w:t>
      </w:r>
    </w:p>
    <w:p w:rsidR="009B1C6D" w:rsidRDefault="009B1C6D" w:rsidP="00321A10">
      <w:pPr>
        <w:spacing w:before="0" w:after="0"/>
        <w:rPr>
          <w:sz w:val="28"/>
        </w:rPr>
      </w:pPr>
      <w:r w:rsidRPr="00321A10">
        <w:rPr>
          <w:sz w:val="28"/>
        </w:rPr>
        <w:t xml:space="preserve">Email: </w:t>
      </w:r>
      <w:hyperlink r:id="rId9" w:history="1">
        <w:r w:rsidRPr="00321A10">
          <w:rPr>
            <w:rStyle w:val="Hyperlink"/>
            <w:sz w:val="28"/>
          </w:rPr>
          <w:t>dnanhkhoa@live.com</w:t>
        </w:r>
      </w:hyperlink>
    </w:p>
    <w:p w:rsidR="00321A10" w:rsidRDefault="00321A10" w:rsidP="00321A10">
      <w:pPr>
        <w:rPr>
          <w:sz w:val="28"/>
        </w:rPr>
      </w:pPr>
      <w:r w:rsidRPr="00321A10">
        <w:rPr>
          <w:b/>
          <w:sz w:val="28"/>
        </w:rPr>
        <w:t>Thành viên 2:</w:t>
      </w:r>
    </w:p>
    <w:p w:rsidR="00321A10" w:rsidRDefault="00321A10" w:rsidP="00173283">
      <w:pPr>
        <w:spacing w:before="0" w:after="0"/>
        <w:rPr>
          <w:sz w:val="28"/>
        </w:rPr>
      </w:pPr>
      <w:r>
        <w:rPr>
          <w:sz w:val="28"/>
        </w:rPr>
        <w:t>Họ tên: Đỗ Đại Thạch</w:t>
      </w:r>
    </w:p>
    <w:p w:rsidR="00321A10" w:rsidRDefault="00321A10" w:rsidP="00173283">
      <w:pPr>
        <w:spacing w:before="0" w:after="0"/>
        <w:rPr>
          <w:sz w:val="28"/>
        </w:rPr>
      </w:pPr>
      <w:r>
        <w:rPr>
          <w:sz w:val="28"/>
        </w:rPr>
        <w:t>Mssv:</w:t>
      </w:r>
      <w:r w:rsidR="00173283">
        <w:rPr>
          <w:sz w:val="28"/>
        </w:rPr>
        <w:t xml:space="preserve"> </w:t>
      </w:r>
      <w:r w:rsidR="00173283" w:rsidRPr="00173283">
        <w:rPr>
          <w:sz w:val="28"/>
        </w:rPr>
        <w:t>1312539</w:t>
      </w:r>
    </w:p>
    <w:p w:rsidR="00321A10" w:rsidRPr="00321A10" w:rsidRDefault="00321A10" w:rsidP="00173283">
      <w:pPr>
        <w:spacing w:before="0" w:after="0"/>
        <w:rPr>
          <w:sz w:val="28"/>
        </w:rPr>
      </w:pPr>
      <w:r>
        <w:rPr>
          <w:sz w:val="28"/>
        </w:rPr>
        <w:t xml:space="preserve">Email: </w:t>
      </w:r>
      <w:hyperlink r:id="rId10" w:history="1">
        <w:r w:rsidR="00173283" w:rsidRPr="00173283">
          <w:rPr>
            <w:rStyle w:val="Hyperlink"/>
            <w:sz w:val="28"/>
          </w:rPr>
          <w:t>ddthach95@gmail.com</w:t>
        </w:r>
      </w:hyperlink>
    </w:p>
    <w:p w:rsidR="009B1C6D" w:rsidRDefault="003037B2" w:rsidP="009B1C6D">
      <w:pPr>
        <w:pStyle w:val="Heading1"/>
        <w:rPr>
          <w:sz w:val="28"/>
        </w:rPr>
      </w:pPr>
      <w:r>
        <w:rPr>
          <w:sz w:val="28"/>
        </w:rPr>
        <w:t>tiến độ công việc</w:t>
      </w:r>
    </w:p>
    <w:p w:rsidR="009F6B18" w:rsidRDefault="009F6B18" w:rsidP="00173283">
      <w:pPr>
        <w:rPr>
          <w:sz w:val="28"/>
        </w:rPr>
      </w:pPr>
      <w:r>
        <w:rPr>
          <w:sz w:val="28"/>
        </w:rPr>
        <w:t>Các tính năng đã hoàn thành:</w:t>
      </w:r>
    </w:p>
    <w:p w:rsidR="009F6B18" w:rsidRDefault="009F6B18" w:rsidP="009F6B18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Giao diện.</w:t>
      </w:r>
    </w:p>
    <w:p w:rsidR="009F6B18" w:rsidRDefault="009F6B18" w:rsidP="009F6B18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Bảng thông tin sinh viên.</w:t>
      </w:r>
    </w:p>
    <w:p w:rsidR="009F6B18" w:rsidRDefault="009F6B18" w:rsidP="009F6B18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Các phép tính cơ bản (hỗ trợ nhập biểu thức).</w:t>
      </w:r>
    </w:p>
    <w:p w:rsidR="009F6B18" w:rsidRDefault="009F6B18" w:rsidP="009F6B18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Điều khiển LED bằng dòng lệnh.</w:t>
      </w:r>
    </w:p>
    <w:p w:rsidR="009F6B18" w:rsidRDefault="009F6B18" w:rsidP="009F6B18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Điều khiển LED nâng cao thông qua SPI.</w:t>
      </w:r>
    </w:p>
    <w:p w:rsidR="006317F5" w:rsidRPr="00CD7EA9" w:rsidRDefault="007F69D0" w:rsidP="00CD7EA9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Chơi nhạc định dạng wave.</w:t>
      </w:r>
    </w:p>
    <w:p w:rsidR="00173283" w:rsidRPr="00BB6328" w:rsidRDefault="00BB6328" w:rsidP="00BB6328">
      <w:pPr>
        <w:pStyle w:val="Heading1"/>
        <w:rPr>
          <w:sz w:val="36"/>
        </w:rPr>
      </w:pPr>
      <w:r w:rsidRPr="00BB6328">
        <w:rPr>
          <w:sz w:val="28"/>
        </w:rPr>
        <w:t>MÔ TẢ TÍNH NĂNG</w:t>
      </w:r>
    </w:p>
    <w:p w:rsidR="003037B2" w:rsidRDefault="00F55CCA" w:rsidP="00173283">
      <w:pPr>
        <w:rPr>
          <w:sz w:val="28"/>
        </w:rPr>
      </w:pPr>
      <w:r>
        <w:rPr>
          <w:sz w:val="28"/>
        </w:rPr>
        <w:t>Giao diện khi khởi động chương trình:</w:t>
      </w:r>
    </w:p>
    <w:p w:rsidR="00F55CCA" w:rsidRDefault="00FD298B" w:rsidP="00B75CD2">
      <w:pPr>
        <w:jc w:val="center"/>
        <w:rPr>
          <w:sz w:val="28"/>
        </w:rPr>
      </w:pPr>
      <w:r>
        <w:rPr>
          <w:noProof/>
          <w:lang w:eastAsia="en-US"/>
        </w:rPr>
        <w:lastRenderedPageBreak/>
        <w:drawing>
          <wp:inline distT="0" distB="0" distL="0" distR="0" wp14:anchorId="2CDC45E4" wp14:editId="13AFC3FB">
            <wp:extent cx="4937760" cy="33192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331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E47" w:rsidRDefault="006A6E47" w:rsidP="00173283">
      <w:pPr>
        <w:rPr>
          <w:sz w:val="28"/>
        </w:rPr>
      </w:pPr>
      <w:r>
        <w:rPr>
          <w:sz w:val="28"/>
        </w:rPr>
        <w:t>Điểm mới ở</w:t>
      </w:r>
      <w:r w:rsidR="00C1024D">
        <w:rPr>
          <w:sz w:val="28"/>
        </w:rPr>
        <w:t xml:space="preserve"> đây là cửa sổ hiển thị</w:t>
      </w:r>
      <w:r>
        <w:rPr>
          <w:sz w:val="28"/>
        </w:rPr>
        <w:t xml:space="preserve"> luôn được </w:t>
      </w:r>
      <w:r w:rsidRPr="00C1024D">
        <w:rPr>
          <w:b/>
          <w:sz w:val="28"/>
        </w:rPr>
        <w:t>dọn dẹp</w:t>
      </w:r>
      <w:r>
        <w:rPr>
          <w:sz w:val="28"/>
        </w:rPr>
        <w:t xml:space="preserve"> để ghi nội dung mới. Do đó dễ quan sát hơn.</w:t>
      </w:r>
    </w:p>
    <w:p w:rsidR="009C3D19" w:rsidRDefault="005F1AD8" w:rsidP="00173283">
      <w:pPr>
        <w:rPr>
          <w:sz w:val="28"/>
        </w:rPr>
      </w:pPr>
      <w:r>
        <w:rPr>
          <w:sz w:val="28"/>
        </w:rPr>
        <w:t>Hiện thị thông tin sinh viên</w:t>
      </w:r>
    </w:p>
    <w:p w:rsidR="005F1AD8" w:rsidRDefault="005F1AD8" w:rsidP="00B75CD2">
      <w:pPr>
        <w:jc w:val="center"/>
        <w:rPr>
          <w:sz w:val="28"/>
        </w:rPr>
      </w:pPr>
      <w:r>
        <w:rPr>
          <w:noProof/>
          <w:lang w:eastAsia="en-US"/>
        </w:rPr>
        <w:drawing>
          <wp:inline distT="0" distB="0" distL="0" distR="0" wp14:anchorId="20040F6D" wp14:editId="3F4DA964">
            <wp:extent cx="4919472" cy="3310128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9472" cy="3310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F49" w:rsidRDefault="008640C9" w:rsidP="00173283">
      <w:pPr>
        <w:rPr>
          <w:b/>
          <w:sz w:val="28"/>
        </w:rPr>
      </w:pPr>
      <w:r>
        <w:rPr>
          <w:sz w:val="28"/>
        </w:rPr>
        <w:t xml:space="preserve">Thực hiện các phép tính cơ bản &amp; nâng cao </w:t>
      </w:r>
      <w:r w:rsidRPr="008640C9">
        <w:rPr>
          <w:b/>
          <w:sz w:val="28"/>
        </w:rPr>
        <w:t>(hỗ trợ nhập biểu thức)</w:t>
      </w:r>
    </w:p>
    <w:p w:rsidR="001E46B3" w:rsidRDefault="001E46B3" w:rsidP="00B75CD2">
      <w:pPr>
        <w:jc w:val="center"/>
        <w:rPr>
          <w:sz w:val="28"/>
        </w:rPr>
      </w:pPr>
      <w:r>
        <w:rPr>
          <w:noProof/>
          <w:lang w:eastAsia="en-US"/>
        </w:rPr>
        <w:lastRenderedPageBreak/>
        <w:drawing>
          <wp:inline distT="0" distB="0" distL="0" distR="0" wp14:anchorId="4FF56830" wp14:editId="0256A39C">
            <wp:extent cx="4855464" cy="3264408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55464" cy="3264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0C9" w:rsidRDefault="00F427DD" w:rsidP="00173283">
      <w:pPr>
        <w:rPr>
          <w:sz w:val="28"/>
        </w:rPr>
      </w:pPr>
      <w:r>
        <w:rPr>
          <w:sz w:val="28"/>
        </w:rPr>
        <w:t>Tính toán</w:t>
      </w:r>
      <w:r w:rsidR="008E6E1A">
        <w:rPr>
          <w:sz w:val="28"/>
        </w:rPr>
        <w:t xml:space="preserve"> được</w:t>
      </w:r>
      <w:r>
        <w:rPr>
          <w:sz w:val="28"/>
        </w:rPr>
        <w:t xml:space="preserve"> trên biểu thức chưa chuẩn hóa</w:t>
      </w:r>
    </w:p>
    <w:p w:rsidR="00724876" w:rsidRDefault="00F427DD" w:rsidP="00724876">
      <w:pPr>
        <w:jc w:val="center"/>
        <w:rPr>
          <w:sz w:val="28"/>
        </w:rPr>
      </w:pPr>
      <w:r>
        <w:rPr>
          <w:noProof/>
          <w:lang w:eastAsia="en-US"/>
        </w:rPr>
        <w:drawing>
          <wp:inline distT="0" distB="0" distL="0" distR="0" wp14:anchorId="0D990CB9" wp14:editId="5054465D">
            <wp:extent cx="4855464" cy="3264408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5464" cy="3264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C78" w:rsidRPr="00995C78" w:rsidRDefault="00995C78" w:rsidP="00995C78">
      <w:pPr>
        <w:rPr>
          <w:sz w:val="28"/>
        </w:rPr>
      </w:pPr>
      <w:r w:rsidRPr="00995C78">
        <w:rPr>
          <w:b/>
          <w:sz w:val="28"/>
        </w:rPr>
        <w:t>Tính năng bổ sung</w:t>
      </w:r>
      <w:r>
        <w:rPr>
          <w:b/>
          <w:sz w:val="28"/>
        </w:rPr>
        <w:t xml:space="preserve">: </w:t>
      </w:r>
      <w:r>
        <w:rPr>
          <w:sz w:val="28"/>
        </w:rPr>
        <w:t>cho phép sử dụng phím backspace để xóa kí tự nhập sai trên màn hình.</w:t>
      </w:r>
    </w:p>
    <w:p w:rsidR="00724876" w:rsidRDefault="00724876" w:rsidP="00724876">
      <w:r>
        <w:br w:type="page"/>
      </w:r>
    </w:p>
    <w:p w:rsidR="00B75CD2" w:rsidRDefault="00724876" w:rsidP="00724876">
      <w:pPr>
        <w:rPr>
          <w:sz w:val="28"/>
        </w:rPr>
      </w:pPr>
      <w:r>
        <w:rPr>
          <w:sz w:val="28"/>
        </w:rPr>
        <w:lastRenderedPageBreak/>
        <w:t>Bảng điều khiển đèn LED</w:t>
      </w:r>
    </w:p>
    <w:p w:rsidR="00B75CD2" w:rsidRDefault="00B75CD2" w:rsidP="00724876">
      <w:pPr>
        <w:jc w:val="center"/>
        <w:rPr>
          <w:sz w:val="28"/>
        </w:rPr>
      </w:pPr>
      <w:r>
        <w:rPr>
          <w:noProof/>
          <w:lang w:eastAsia="en-US"/>
        </w:rPr>
        <w:drawing>
          <wp:inline distT="0" distB="0" distL="0" distR="0" wp14:anchorId="7B40043A" wp14:editId="4751FC64">
            <wp:extent cx="4855464" cy="3264408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55464" cy="3264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876" w:rsidRDefault="00724876" w:rsidP="00724876">
      <w:pPr>
        <w:rPr>
          <w:sz w:val="28"/>
        </w:rPr>
      </w:pPr>
      <w:r>
        <w:rPr>
          <w:sz w:val="28"/>
        </w:rPr>
        <w:t>Hỗ trợ cú pháp lệnh sau:</w:t>
      </w:r>
    </w:p>
    <w:p w:rsidR="00724876" w:rsidRDefault="0069243A" w:rsidP="00724876">
      <w:pPr>
        <w:rPr>
          <w:sz w:val="28"/>
        </w:rPr>
      </w:pPr>
      <w:r>
        <w:rPr>
          <w:sz w:val="28"/>
        </w:rPr>
        <w:t>Function + LED</w:t>
      </w:r>
      <w:r w:rsidR="00C552DD">
        <w:rPr>
          <w:sz w:val="28"/>
        </w:rPr>
        <w:t xml:space="preserve"> index</w:t>
      </w:r>
    </w:p>
    <w:p w:rsidR="0069243A" w:rsidRDefault="0069243A" w:rsidP="00724876">
      <w:pPr>
        <w:rPr>
          <w:sz w:val="28"/>
        </w:rPr>
      </w:pPr>
      <w:r>
        <w:rPr>
          <w:sz w:val="28"/>
        </w:rPr>
        <w:t>Trong đó, Function gồm:</w:t>
      </w:r>
    </w:p>
    <w:p w:rsidR="0069243A" w:rsidRDefault="0069243A" w:rsidP="0069243A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>On</w:t>
      </w:r>
    </w:p>
    <w:p w:rsidR="0069243A" w:rsidRDefault="0069243A" w:rsidP="0069243A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>Off</w:t>
      </w:r>
    </w:p>
    <w:p w:rsidR="0069243A" w:rsidRDefault="0069243A" w:rsidP="0069243A">
      <w:pPr>
        <w:rPr>
          <w:sz w:val="28"/>
        </w:rPr>
      </w:pPr>
      <w:r>
        <w:rPr>
          <w:sz w:val="28"/>
        </w:rPr>
        <w:t>LED</w:t>
      </w:r>
      <w:r w:rsidR="00C552DD">
        <w:rPr>
          <w:sz w:val="28"/>
        </w:rPr>
        <w:t xml:space="preserve"> index</w:t>
      </w:r>
      <w:r>
        <w:rPr>
          <w:sz w:val="28"/>
        </w:rPr>
        <w:t xml:space="preserve"> gồm:</w:t>
      </w:r>
    </w:p>
    <w:p w:rsidR="0069243A" w:rsidRDefault="0069243A" w:rsidP="0069243A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>Red LED</w:t>
      </w:r>
    </w:p>
    <w:p w:rsidR="0069243A" w:rsidRDefault="0069243A" w:rsidP="0069243A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>Green LED</w:t>
      </w:r>
    </w:p>
    <w:p w:rsidR="0069243A" w:rsidRDefault="0069243A" w:rsidP="0069243A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>Blue LED</w:t>
      </w:r>
    </w:p>
    <w:p w:rsidR="0069243A" w:rsidRDefault="0069243A" w:rsidP="0069243A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>Orange LED</w:t>
      </w:r>
    </w:p>
    <w:p w:rsidR="0069243A" w:rsidRDefault="00A36DDA" w:rsidP="0069243A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>Tất cả</w:t>
      </w:r>
      <w:r w:rsidR="0069243A">
        <w:rPr>
          <w:sz w:val="28"/>
        </w:rPr>
        <w:t xml:space="preserve"> 4 LEDs trên</w:t>
      </w:r>
    </w:p>
    <w:p w:rsidR="008D7F22" w:rsidRDefault="00CD67B3" w:rsidP="00CD67B3">
      <w:pPr>
        <w:rPr>
          <w:sz w:val="28"/>
        </w:rPr>
      </w:pPr>
      <w:r>
        <w:rPr>
          <w:sz w:val="28"/>
        </w:rPr>
        <w:t>Ví dụ để có thể bật đèn xanh dương, ta gõ lệnh: 13 [Enter]</w:t>
      </w:r>
    </w:p>
    <w:p w:rsidR="008D7F22" w:rsidRPr="009D50B7" w:rsidRDefault="009D50B7" w:rsidP="008D7F22">
      <w:pPr>
        <w:rPr>
          <w:sz w:val="28"/>
        </w:rPr>
      </w:pPr>
      <w:r w:rsidRPr="00995C78">
        <w:rPr>
          <w:b/>
          <w:sz w:val="28"/>
        </w:rPr>
        <w:t>Tính năng bổ sung</w:t>
      </w:r>
      <w:r>
        <w:rPr>
          <w:b/>
          <w:sz w:val="28"/>
        </w:rPr>
        <w:t xml:space="preserve">: </w:t>
      </w:r>
      <w:r>
        <w:rPr>
          <w:sz w:val="28"/>
        </w:rPr>
        <w:t xml:space="preserve">cho phép sử dụng phím </w:t>
      </w:r>
      <w:r w:rsidR="00461D4A" w:rsidRPr="009D2DFE">
        <w:rPr>
          <w:b/>
          <w:sz w:val="28"/>
        </w:rPr>
        <w:t>BACKSPACE</w:t>
      </w:r>
      <w:r w:rsidR="00461D4A">
        <w:rPr>
          <w:sz w:val="28"/>
        </w:rPr>
        <w:t xml:space="preserve"> </w:t>
      </w:r>
      <w:r>
        <w:rPr>
          <w:sz w:val="28"/>
        </w:rPr>
        <w:t xml:space="preserve"> để xóa kí tự nhập sai trên </w:t>
      </w:r>
      <w:r>
        <w:rPr>
          <w:sz w:val="28"/>
        </w:rPr>
        <w:t>màn hình.</w:t>
      </w:r>
    </w:p>
    <w:p w:rsidR="00AC1129" w:rsidRDefault="008D7F22" w:rsidP="00CD67B3">
      <w:pPr>
        <w:rPr>
          <w:sz w:val="28"/>
        </w:rPr>
      </w:pPr>
      <w:r>
        <w:rPr>
          <w:sz w:val="28"/>
        </w:rPr>
        <w:lastRenderedPageBreak/>
        <w:t>Ngoài ra, có thể tương tác với LED thông qua chức năng nâng cao</w:t>
      </w:r>
    </w:p>
    <w:p w:rsidR="008D7F22" w:rsidRDefault="008D7F22" w:rsidP="008D7F22">
      <w:pPr>
        <w:jc w:val="center"/>
        <w:rPr>
          <w:sz w:val="28"/>
        </w:rPr>
      </w:pPr>
      <w:r>
        <w:rPr>
          <w:noProof/>
          <w:lang w:eastAsia="en-US"/>
        </w:rPr>
        <w:drawing>
          <wp:inline distT="0" distB="0" distL="0" distR="0" wp14:anchorId="1CD43384" wp14:editId="4B9F6995">
            <wp:extent cx="4855464" cy="3264408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55464" cy="3264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9CE" w:rsidRDefault="005809CE" w:rsidP="005809CE">
      <w:pPr>
        <w:rPr>
          <w:sz w:val="28"/>
        </w:rPr>
      </w:pPr>
      <w:r>
        <w:rPr>
          <w:sz w:val="28"/>
        </w:rPr>
        <w:t>Chức năng này cho phép điều khiển các đèn LED</w:t>
      </w:r>
      <w:r w:rsidR="00D3736C">
        <w:rPr>
          <w:sz w:val="28"/>
        </w:rPr>
        <w:t xml:space="preserve"> trên board thứ 2</w:t>
      </w:r>
      <w:r>
        <w:rPr>
          <w:sz w:val="28"/>
        </w:rPr>
        <w:t xml:space="preserve"> chạy</w:t>
      </w:r>
      <w:r w:rsidR="00990065">
        <w:rPr>
          <w:sz w:val="28"/>
        </w:rPr>
        <w:t xml:space="preserve"> dọc</w:t>
      </w:r>
      <w:r>
        <w:rPr>
          <w:sz w:val="28"/>
        </w:rPr>
        <w:t xml:space="preserve"> theo chiều kim đồng hồ hoặc ngược lại. Cho phép chỉ định đèn nào sẽ sáng đầu </w:t>
      </w:r>
      <w:r w:rsidR="00DC7F0C">
        <w:rPr>
          <w:sz w:val="28"/>
        </w:rPr>
        <w:t>tiên thông qua lựa chọn số 1.</w:t>
      </w:r>
    </w:p>
    <w:p w:rsidR="00D3736C" w:rsidRDefault="00D3736C" w:rsidP="005809CE">
      <w:pPr>
        <w:rPr>
          <w:sz w:val="28"/>
        </w:rPr>
      </w:pPr>
      <w:r>
        <w:rPr>
          <w:sz w:val="28"/>
        </w:rPr>
        <w:t>Yêu cầu:</w:t>
      </w:r>
    </w:p>
    <w:p w:rsidR="00D3736C" w:rsidRPr="00D3736C" w:rsidRDefault="00D3736C" w:rsidP="00D3736C">
      <w:pPr>
        <w:pStyle w:val="ListParagraph"/>
        <w:numPr>
          <w:ilvl w:val="0"/>
          <w:numId w:val="7"/>
        </w:numPr>
        <w:rPr>
          <w:sz w:val="28"/>
        </w:rPr>
      </w:pPr>
      <w:r w:rsidRPr="00D3736C">
        <w:rPr>
          <w:sz w:val="28"/>
        </w:rPr>
        <w:t>Board số 1 là board chính (master) và sử dụng SPI2</w:t>
      </w:r>
      <w:r w:rsidR="008E1EC8">
        <w:rPr>
          <w:sz w:val="28"/>
        </w:rPr>
        <w:t xml:space="preserve"> (PB12 </w:t>
      </w:r>
      <w:r w:rsidR="008E1EC8">
        <w:rPr>
          <w:sz w:val="28"/>
        </w:rPr>
        <w:sym w:font="Symbol" w:char="F0AE"/>
      </w:r>
      <w:r w:rsidR="008E1EC8">
        <w:rPr>
          <w:sz w:val="28"/>
        </w:rPr>
        <w:t xml:space="preserve"> PB15).</w:t>
      </w:r>
    </w:p>
    <w:p w:rsidR="00360117" w:rsidRPr="00360117" w:rsidRDefault="00D3736C" w:rsidP="00360117">
      <w:pPr>
        <w:pStyle w:val="ListParagraph"/>
        <w:numPr>
          <w:ilvl w:val="0"/>
          <w:numId w:val="7"/>
        </w:numPr>
        <w:rPr>
          <w:sz w:val="28"/>
        </w:rPr>
      </w:pPr>
      <w:r w:rsidRPr="00D3736C">
        <w:rPr>
          <w:sz w:val="28"/>
        </w:rPr>
        <w:t>Board số 2 là board phụ (slave) và sử dụng SPI1</w:t>
      </w:r>
      <w:r w:rsidR="008E1EC8">
        <w:rPr>
          <w:sz w:val="28"/>
        </w:rPr>
        <w:t xml:space="preserve"> (PA4 </w:t>
      </w:r>
      <w:r w:rsidR="008E1EC8">
        <w:rPr>
          <w:sz w:val="28"/>
        </w:rPr>
        <w:sym w:font="Symbol" w:char="F0AE"/>
      </w:r>
      <w:r w:rsidR="008E1EC8">
        <w:rPr>
          <w:sz w:val="28"/>
        </w:rPr>
        <w:t xml:space="preserve"> PA7).</w:t>
      </w:r>
      <w:r w:rsidR="00360117" w:rsidRPr="00360117">
        <w:rPr>
          <w:sz w:val="28"/>
        </w:rPr>
        <w:br w:type="page"/>
      </w:r>
    </w:p>
    <w:p w:rsidR="00D3736C" w:rsidRDefault="00360117" w:rsidP="00D3736C">
      <w:pPr>
        <w:rPr>
          <w:sz w:val="28"/>
        </w:rPr>
      </w:pPr>
      <w:r>
        <w:rPr>
          <w:sz w:val="28"/>
        </w:rPr>
        <w:lastRenderedPageBreak/>
        <w:t>Cuối cùng là chức năng chơi nhạc định dạng wave</w:t>
      </w:r>
    </w:p>
    <w:p w:rsidR="00360117" w:rsidRDefault="00360117" w:rsidP="00360117">
      <w:pPr>
        <w:jc w:val="center"/>
        <w:rPr>
          <w:sz w:val="28"/>
        </w:rPr>
      </w:pPr>
      <w:r>
        <w:rPr>
          <w:noProof/>
          <w:lang w:eastAsia="en-US"/>
        </w:rPr>
        <w:drawing>
          <wp:inline distT="0" distB="0" distL="0" distR="0" wp14:anchorId="513607D5" wp14:editId="5EB7FBAE">
            <wp:extent cx="4855464" cy="3264408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55464" cy="3264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838" w:rsidRPr="00D3736C" w:rsidRDefault="00D21838" w:rsidP="00D21838">
      <w:pPr>
        <w:rPr>
          <w:sz w:val="28"/>
        </w:rPr>
      </w:pPr>
      <w:r>
        <w:rPr>
          <w:sz w:val="28"/>
        </w:rPr>
        <w:t>Khi chọn vào menu chơi nhạc, chương trình sẽ phát 1 đoạn nhạc định dạ</w:t>
      </w:r>
      <w:r w:rsidR="00BA3876">
        <w:rPr>
          <w:sz w:val="28"/>
        </w:rPr>
        <w:t>ng wav</w:t>
      </w:r>
      <w:r w:rsidR="009D34C9">
        <w:rPr>
          <w:sz w:val="28"/>
        </w:rPr>
        <w:t>e vài giây.</w:t>
      </w:r>
    </w:p>
    <w:p w:rsidR="003037B2" w:rsidRDefault="00BB6328" w:rsidP="00BB6328">
      <w:pPr>
        <w:pStyle w:val="Heading1"/>
        <w:rPr>
          <w:sz w:val="28"/>
        </w:rPr>
      </w:pPr>
      <w:r w:rsidRPr="00BB6328">
        <w:rPr>
          <w:sz w:val="28"/>
        </w:rPr>
        <w:t xml:space="preserve">tài liệu </w:t>
      </w:r>
      <w:r w:rsidR="003037B2" w:rsidRPr="00BB6328">
        <w:rPr>
          <w:sz w:val="28"/>
        </w:rPr>
        <w:t>THAM KHẢO</w:t>
      </w:r>
    </w:p>
    <w:p w:rsidR="002B298E" w:rsidRDefault="002B298E" w:rsidP="00675134">
      <w:pPr>
        <w:rPr>
          <w:sz w:val="28"/>
        </w:rPr>
      </w:pPr>
      <w:r>
        <w:rPr>
          <w:sz w:val="28"/>
        </w:rPr>
        <w:t xml:space="preserve">Audio: </w:t>
      </w:r>
      <w:hyperlink r:id="rId18" w:history="1">
        <w:r w:rsidRPr="002B298E">
          <w:rPr>
            <w:rStyle w:val="Hyperlink"/>
            <w:sz w:val="28"/>
          </w:rPr>
          <w:t>https://github.com/mechoid9/STM32F4/tree/master/STM32F4-Discovery_FW_V1.1.0/Project/Audio_playback_and_record/src</w:t>
        </w:r>
      </w:hyperlink>
    </w:p>
    <w:p w:rsidR="002B298E" w:rsidRDefault="003E316C" w:rsidP="00675134">
      <w:pPr>
        <w:rPr>
          <w:sz w:val="28"/>
        </w:rPr>
      </w:pPr>
      <w:r>
        <w:rPr>
          <w:sz w:val="28"/>
        </w:rPr>
        <w:t xml:space="preserve">Bignum: </w:t>
      </w:r>
      <w:hyperlink r:id="rId19" w:history="1">
        <w:r w:rsidRPr="003E316C">
          <w:rPr>
            <w:rStyle w:val="Hyperlink"/>
            <w:sz w:val="28"/>
          </w:rPr>
          <w:t>https://www3.cs.stonybrook.edu/~skiena/392/programs/bignum.c</w:t>
        </w:r>
      </w:hyperlink>
    </w:p>
    <w:p w:rsidR="003E316C" w:rsidRDefault="003E316C" w:rsidP="00675134">
      <w:pPr>
        <w:rPr>
          <w:sz w:val="28"/>
        </w:rPr>
      </w:pPr>
      <w:r>
        <w:rPr>
          <w:sz w:val="28"/>
        </w:rPr>
        <w:t xml:space="preserve">SPI: </w:t>
      </w:r>
      <w:hyperlink r:id="rId20" w:history="1">
        <w:r w:rsidRPr="003E316C">
          <w:rPr>
            <w:rStyle w:val="Hyperlink"/>
            <w:sz w:val="28"/>
          </w:rPr>
          <w:t>http://stm32f4-discovery.com/2014/04/library-05-spi-for-stm32f4xx/</w:t>
        </w:r>
      </w:hyperlink>
    </w:p>
    <w:p w:rsidR="003E316C" w:rsidRDefault="003E316C" w:rsidP="00675134">
      <w:pPr>
        <w:rPr>
          <w:sz w:val="28"/>
        </w:rPr>
      </w:pPr>
      <w:r>
        <w:rPr>
          <w:sz w:val="28"/>
        </w:rPr>
        <w:t xml:space="preserve">USART: </w:t>
      </w:r>
      <w:hyperlink r:id="rId21" w:history="1">
        <w:r w:rsidRPr="003E316C">
          <w:rPr>
            <w:rStyle w:val="Hyperlink"/>
            <w:sz w:val="28"/>
          </w:rPr>
          <w:t>http://stm32f4-discovery.com/2014/04/library-04-connect-stm32f429-discovery-to-computer-with-usart/</w:t>
        </w:r>
      </w:hyperlink>
      <w:bookmarkStart w:id="0" w:name="_GoBack"/>
      <w:bookmarkEnd w:id="0"/>
    </w:p>
    <w:p w:rsidR="002518D7" w:rsidRDefault="002518D7" w:rsidP="002518D7">
      <w:pPr>
        <w:pStyle w:val="Heading1"/>
        <w:rPr>
          <w:sz w:val="28"/>
        </w:rPr>
      </w:pPr>
      <w:r w:rsidRPr="002518D7">
        <w:rPr>
          <w:sz w:val="28"/>
        </w:rPr>
        <w:t>GITHUB</w:t>
      </w:r>
    </w:p>
    <w:p w:rsidR="002518D7" w:rsidRPr="008717FA" w:rsidRDefault="007A4C2E" w:rsidP="002518D7">
      <w:pPr>
        <w:rPr>
          <w:sz w:val="28"/>
        </w:rPr>
      </w:pPr>
      <w:hyperlink r:id="rId22" w:history="1">
        <w:r w:rsidRPr="007A4C2E">
          <w:rPr>
            <w:rStyle w:val="Hyperlink"/>
            <w:sz w:val="28"/>
          </w:rPr>
          <w:t>https://github.com/dnanhkhoa/EmbeddedSystemFinalProject</w:t>
        </w:r>
      </w:hyperlink>
    </w:p>
    <w:sectPr w:rsidR="002518D7" w:rsidRPr="008717FA">
      <w:headerReference w:type="default" r:id="rId23"/>
      <w:footerReference w:type="default" r:id="rId24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6F49" w:rsidRDefault="00B46F49">
      <w:pPr>
        <w:spacing w:after="0" w:line="240" w:lineRule="auto"/>
      </w:pPr>
      <w:r>
        <w:separator/>
      </w:r>
    </w:p>
  </w:endnote>
  <w:endnote w:type="continuationSeparator" w:id="0">
    <w:p w:rsidR="00B46F49" w:rsidRDefault="00B46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6F7F" w:rsidRDefault="003D6F7F">
    <w:pPr>
      <w:pStyle w:val="Footer"/>
      <w:jc w:val="right"/>
    </w:pPr>
    <w:r>
      <w:t xml:space="preserve">Trang </w:t>
    </w:r>
    <w:sdt>
      <w:sdtPr>
        <w:id w:val="160800621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E316C">
          <w:rPr>
            <w:noProof/>
          </w:rPr>
          <w:t>5</w:t>
        </w:r>
        <w:r>
          <w:rPr>
            <w:noProof/>
          </w:rPr>
          <w:fldChar w:fldCharType="end"/>
        </w:r>
      </w:sdtContent>
    </w:sdt>
  </w:p>
  <w:p w:rsidR="00CD7EA9" w:rsidRDefault="00CD7EA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6F49" w:rsidRDefault="00B46F49">
      <w:pPr>
        <w:spacing w:after="0" w:line="240" w:lineRule="auto"/>
      </w:pPr>
      <w:r>
        <w:separator/>
      </w:r>
    </w:p>
  </w:footnote>
  <w:footnote w:type="continuationSeparator" w:id="0">
    <w:p w:rsidR="00B46F49" w:rsidRDefault="00B46F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080A" w:rsidRDefault="006A080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3337A8"/>
    <w:multiLevelType w:val="hybridMultilevel"/>
    <w:tmpl w:val="57E69EC8"/>
    <w:lvl w:ilvl="0" w:tplc="0F1E442A">
      <w:numFmt w:val="bullet"/>
      <w:lvlText w:val="-"/>
      <w:lvlJc w:val="left"/>
      <w:pPr>
        <w:ind w:left="720" w:hanging="360"/>
      </w:pPr>
      <w:rPr>
        <w:rFonts w:ascii="Corbel" w:eastAsiaTheme="minorEastAsia" w:hAnsi="Corbe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3A169E"/>
    <w:multiLevelType w:val="hybridMultilevel"/>
    <w:tmpl w:val="BD98E81A"/>
    <w:lvl w:ilvl="0" w:tplc="0F1E442A">
      <w:numFmt w:val="bullet"/>
      <w:lvlText w:val="-"/>
      <w:lvlJc w:val="left"/>
      <w:pPr>
        <w:ind w:left="720" w:hanging="360"/>
      </w:pPr>
      <w:rPr>
        <w:rFonts w:ascii="Corbel" w:eastAsiaTheme="minorEastAsia" w:hAnsi="Corbe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7D05F0"/>
    <w:multiLevelType w:val="hybridMultilevel"/>
    <w:tmpl w:val="B3AC49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0276E3"/>
    <w:multiLevelType w:val="hybridMultilevel"/>
    <w:tmpl w:val="B9A0A4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756"/>
    <w:rsid w:val="0016199C"/>
    <w:rsid w:val="00173283"/>
    <w:rsid w:val="001A3517"/>
    <w:rsid w:val="001E46B3"/>
    <w:rsid w:val="0024478B"/>
    <w:rsid w:val="002518D7"/>
    <w:rsid w:val="002B298E"/>
    <w:rsid w:val="003030E3"/>
    <w:rsid w:val="003037B2"/>
    <w:rsid w:val="00321A10"/>
    <w:rsid w:val="00360117"/>
    <w:rsid w:val="003D6F7F"/>
    <w:rsid w:val="003E316C"/>
    <w:rsid w:val="00461D4A"/>
    <w:rsid w:val="005809CE"/>
    <w:rsid w:val="005B0696"/>
    <w:rsid w:val="005F1AD8"/>
    <w:rsid w:val="006317F5"/>
    <w:rsid w:val="00675134"/>
    <w:rsid w:val="0069243A"/>
    <w:rsid w:val="006A080A"/>
    <w:rsid w:val="006A6E47"/>
    <w:rsid w:val="00724876"/>
    <w:rsid w:val="00751D7E"/>
    <w:rsid w:val="007A4C2E"/>
    <w:rsid w:val="007B0B0E"/>
    <w:rsid w:val="007B3F49"/>
    <w:rsid w:val="007F69D0"/>
    <w:rsid w:val="008640C9"/>
    <w:rsid w:val="008717FA"/>
    <w:rsid w:val="008D7F22"/>
    <w:rsid w:val="008E1EC8"/>
    <w:rsid w:val="008E6E1A"/>
    <w:rsid w:val="00990065"/>
    <w:rsid w:val="00995C78"/>
    <w:rsid w:val="009B1C6D"/>
    <w:rsid w:val="009C3D19"/>
    <w:rsid w:val="009D2DFE"/>
    <w:rsid w:val="009D34C9"/>
    <w:rsid w:val="009D50B7"/>
    <w:rsid w:val="009F6B18"/>
    <w:rsid w:val="00A36DDA"/>
    <w:rsid w:val="00AC1129"/>
    <w:rsid w:val="00B223C3"/>
    <w:rsid w:val="00B46F49"/>
    <w:rsid w:val="00B75CD2"/>
    <w:rsid w:val="00BA3876"/>
    <w:rsid w:val="00BB6328"/>
    <w:rsid w:val="00C1024D"/>
    <w:rsid w:val="00C552DD"/>
    <w:rsid w:val="00CB7E85"/>
    <w:rsid w:val="00CD67B3"/>
    <w:rsid w:val="00CD7EA9"/>
    <w:rsid w:val="00D21838"/>
    <w:rsid w:val="00D3736C"/>
    <w:rsid w:val="00DC7F0C"/>
    <w:rsid w:val="00E91605"/>
    <w:rsid w:val="00EE020A"/>
    <w:rsid w:val="00F26756"/>
    <w:rsid w:val="00F42520"/>
    <w:rsid w:val="00F427DD"/>
    <w:rsid w:val="00F55CCA"/>
    <w:rsid w:val="00FD2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C617976-7307-405C-8DE1-CEDFD5D7A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99BDD" w:themeFill="text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before="0" w:after="0"/>
    </w:pPr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0673A5" w:themeColor="text2" w:themeShade="BF"/>
      <w:sz w:val="16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9B1C6D"/>
    <w:rPr>
      <w:color w:val="005DBA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D7EA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7EA9"/>
  </w:style>
  <w:style w:type="paragraph" w:styleId="Footer">
    <w:name w:val="footer"/>
    <w:basedOn w:val="Normal"/>
    <w:link w:val="FooterChar"/>
    <w:uiPriority w:val="99"/>
    <w:unhideWhenUsed/>
    <w:rsid w:val="00CD7EA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7E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hyperlink" Target="https://github.com/mechoid9/STM32F4/tree/master/STM32F4-Discovery_FW_V1.1.0/Project/Audio_playback_and_record/src" TargetMode="External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hyperlink" Target="http://stm32f4-discovery.com/2014/04/library-04-connect-stm32f429-discovery-to-computer-with-usart/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yperlink" Target="http://stm32f4-discovery.com/2014/04/library-05-spi-for-stm32f4xx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header" Target="header1.xml"/><Relationship Id="rId10" Type="http://schemas.openxmlformats.org/officeDocument/2006/relationships/hyperlink" Target="mailto:ddthach95@gmail.com" TargetMode="External"/><Relationship Id="rId19" Type="http://schemas.openxmlformats.org/officeDocument/2006/relationships/hyperlink" Target="https://www3.cs.stonybrook.edu/~skiena/392/programs/bignum.c" TargetMode="External"/><Relationship Id="rId4" Type="http://schemas.openxmlformats.org/officeDocument/2006/relationships/styles" Target="styles.xml"/><Relationship Id="rId9" Type="http://schemas.openxmlformats.org/officeDocument/2006/relationships/hyperlink" Target="mailto:dnanhkhoa@live.com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s://github.com/dnanhkhoa/EmbeddedSystemFinalProject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hKhoa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8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872C97A-A8AE-4B3F-A23E-670F8127C2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101</TotalTime>
  <Pages>6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Duong Nguyen Anh Khoa</dc:creator>
  <cp:keywords/>
  <cp:lastModifiedBy>Anh Khoa Dương Nguyễn</cp:lastModifiedBy>
  <cp:revision>55</cp:revision>
  <dcterms:created xsi:type="dcterms:W3CDTF">2015-12-21T13:45:00Z</dcterms:created>
  <dcterms:modified xsi:type="dcterms:W3CDTF">2015-12-21T15:28:00Z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